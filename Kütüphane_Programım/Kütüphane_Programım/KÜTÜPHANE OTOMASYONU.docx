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30D3" w14:textId="27642D23" w:rsidR="006E0864" w:rsidRDefault="006E0864">
      <w:pPr>
        <w:rPr>
          <w:rFonts w:ascii="Nunito" w:hAnsi="Nunito"/>
          <w:b/>
          <w:bCs/>
          <w:sz w:val="28"/>
          <w:szCs w:val="28"/>
        </w:rPr>
      </w:pPr>
      <w:r w:rsidRPr="00836063">
        <w:rPr>
          <w:rFonts w:ascii="Nunito" w:hAnsi="Nunito"/>
          <w:b/>
          <w:bCs/>
          <w:sz w:val="28"/>
          <w:szCs w:val="28"/>
        </w:rPr>
        <w:t>KÜTÜPHANE OTOMASYONU</w:t>
      </w:r>
    </w:p>
    <w:p w14:paraId="49245801" w14:textId="77777777" w:rsidR="00836063" w:rsidRPr="00836063" w:rsidRDefault="00836063">
      <w:pPr>
        <w:rPr>
          <w:rFonts w:ascii="Nunito" w:hAnsi="Nunito"/>
          <w:b/>
          <w:bCs/>
          <w:sz w:val="28"/>
          <w:szCs w:val="28"/>
        </w:rPr>
      </w:pPr>
    </w:p>
    <w:p w14:paraId="74D6085E" w14:textId="45980110" w:rsidR="006E0864" w:rsidRPr="00836063" w:rsidRDefault="006E0864" w:rsidP="00836063">
      <w:pPr>
        <w:rPr>
          <w:rFonts w:ascii="Nunito" w:hAnsi="Nunito"/>
          <w:sz w:val="28"/>
          <w:szCs w:val="28"/>
        </w:rPr>
      </w:pPr>
      <w:r w:rsidRPr="00836063">
        <w:rPr>
          <w:rFonts w:ascii="Nunito" w:hAnsi="Nunito"/>
          <w:sz w:val="28"/>
          <w:szCs w:val="28"/>
        </w:rPr>
        <w:t>İçindekiler</w:t>
      </w:r>
    </w:p>
    <w:p w14:paraId="59610A61" w14:textId="315C545A" w:rsidR="006E0864" w:rsidRPr="00836063" w:rsidRDefault="006E0864" w:rsidP="006E0864">
      <w:pPr>
        <w:pStyle w:val="ListeParagraf"/>
        <w:numPr>
          <w:ilvl w:val="0"/>
          <w:numId w:val="27"/>
        </w:numPr>
        <w:rPr>
          <w:rFonts w:ascii="Nunito" w:hAnsi="Nunito"/>
          <w:sz w:val="28"/>
          <w:szCs w:val="28"/>
        </w:rPr>
      </w:pPr>
      <w:r w:rsidRPr="00836063">
        <w:rPr>
          <w:rFonts w:ascii="Nunito" w:hAnsi="Nunito"/>
          <w:sz w:val="28"/>
          <w:szCs w:val="28"/>
        </w:rPr>
        <w:t xml:space="preserve">Kitap </w:t>
      </w:r>
    </w:p>
    <w:p w14:paraId="64B9DA94" w14:textId="0C150E52" w:rsidR="006E0864" w:rsidRPr="00836063" w:rsidRDefault="006E0864" w:rsidP="006E0864">
      <w:pPr>
        <w:pStyle w:val="ListeParagraf"/>
        <w:numPr>
          <w:ilvl w:val="1"/>
          <w:numId w:val="27"/>
        </w:numPr>
        <w:rPr>
          <w:rFonts w:ascii="Nunito" w:hAnsi="Nunito"/>
          <w:sz w:val="28"/>
          <w:szCs w:val="28"/>
        </w:rPr>
      </w:pPr>
      <w:r w:rsidRPr="00836063">
        <w:rPr>
          <w:rFonts w:ascii="Nunito" w:hAnsi="Nunito"/>
          <w:sz w:val="28"/>
          <w:szCs w:val="28"/>
        </w:rPr>
        <w:t xml:space="preserve">Ekle </w:t>
      </w:r>
    </w:p>
    <w:p w14:paraId="01186234" w14:textId="77777777" w:rsidR="006E0864" w:rsidRPr="00836063" w:rsidRDefault="006E0864" w:rsidP="006E0864">
      <w:pPr>
        <w:pStyle w:val="ListeParagraf"/>
        <w:numPr>
          <w:ilvl w:val="1"/>
          <w:numId w:val="27"/>
        </w:numPr>
        <w:rPr>
          <w:rFonts w:ascii="Nunito" w:hAnsi="Nunito"/>
          <w:sz w:val="28"/>
          <w:szCs w:val="28"/>
        </w:rPr>
      </w:pPr>
      <w:r w:rsidRPr="00836063">
        <w:rPr>
          <w:rFonts w:ascii="Nunito" w:hAnsi="Nunito"/>
          <w:sz w:val="28"/>
          <w:szCs w:val="28"/>
        </w:rPr>
        <w:t xml:space="preserve">Sil </w:t>
      </w:r>
    </w:p>
    <w:p w14:paraId="514E5297" w14:textId="59FAAEFF" w:rsidR="006E0864" w:rsidRPr="00836063" w:rsidRDefault="006E0864" w:rsidP="006E0864">
      <w:pPr>
        <w:pStyle w:val="ListeParagraf"/>
        <w:numPr>
          <w:ilvl w:val="1"/>
          <w:numId w:val="27"/>
        </w:numPr>
        <w:rPr>
          <w:rFonts w:ascii="Nunito" w:hAnsi="Nunito"/>
          <w:sz w:val="28"/>
          <w:szCs w:val="28"/>
        </w:rPr>
      </w:pPr>
      <w:r w:rsidRPr="00836063">
        <w:rPr>
          <w:rFonts w:ascii="Nunito" w:hAnsi="Nunito"/>
          <w:sz w:val="28"/>
          <w:szCs w:val="28"/>
        </w:rPr>
        <w:t>Güncelle</w:t>
      </w:r>
    </w:p>
    <w:p w14:paraId="6CFAEB79" w14:textId="2145A685" w:rsidR="006E0864" w:rsidRPr="00836063" w:rsidRDefault="006E0864" w:rsidP="006E0864">
      <w:pPr>
        <w:pStyle w:val="ListeParagraf"/>
        <w:numPr>
          <w:ilvl w:val="0"/>
          <w:numId w:val="27"/>
        </w:numPr>
        <w:rPr>
          <w:rFonts w:ascii="Nunito" w:hAnsi="Nunito"/>
          <w:sz w:val="28"/>
          <w:szCs w:val="28"/>
        </w:rPr>
      </w:pPr>
      <w:r w:rsidRPr="00836063">
        <w:rPr>
          <w:rFonts w:ascii="Nunito" w:hAnsi="Nunito"/>
          <w:sz w:val="28"/>
          <w:szCs w:val="28"/>
        </w:rPr>
        <w:t>Üye</w:t>
      </w:r>
    </w:p>
    <w:p w14:paraId="2C736C7A" w14:textId="34516A7E" w:rsidR="006E0864" w:rsidRPr="00836063" w:rsidRDefault="006E0864" w:rsidP="006E0864">
      <w:pPr>
        <w:pStyle w:val="ListeParagraf"/>
        <w:numPr>
          <w:ilvl w:val="1"/>
          <w:numId w:val="27"/>
        </w:numPr>
        <w:rPr>
          <w:rFonts w:ascii="Nunito" w:hAnsi="Nunito"/>
          <w:sz w:val="28"/>
          <w:szCs w:val="28"/>
        </w:rPr>
      </w:pPr>
      <w:r w:rsidRPr="00836063">
        <w:rPr>
          <w:rFonts w:ascii="Nunito" w:hAnsi="Nunito"/>
          <w:sz w:val="28"/>
          <w:szCs w:val="28"/>
        </w:rPr>
        <w:t>Ekle</w:t>
      </w:r>
    </w:p>
    <w:p w14:paraId="24FB10F7" w14:textId="7E21C990" w:rsidR="006E0864" w:rsidRPr="00836063" w:rsidRDefault="006E0864" w:rsidP="006E0864">
      <w:pPr>
        <w:pStyle w:val="ListeParagraf"/>
        <w:numPr>
          <w:ilvl w:val="1"/>
          <w:numId w:val="27"/>
        </w:numPr>
        <w:rPr>
          <w:rFonts w:ascii="Nunito" w:hAnsi="Nunito"/>
          <w:sz w:val="28"/>
          <w:szCs w:val="28"/>
        </w:rPr>
      </w:pPr>
      <w:r w:rsidRPr="00836063">
        <w:rPr>
          <w:rFonts w:ascii="Nunito" w:hAnsi="Nunito"/>
          <w:sz w:val="28"/>
          <w:szCs w:val="28"/>
        </w:rPr>
        <w:t xml:space="preserve">Sil </w:t>
      </w:r>
    </w:p>
    <w:p w14:paraId="154833A9" w14:textId="4DFEF4D5" w:rsidR="00B86A11" w:rsidRDefault="006E0864" w:rsidP="00B86A11">
      <w:pPr>
        <w:pStyle w:val="ListeParagraf"/>
        <w:numPr>
          <w:ilvl w:val="1"/>
          <w:numId w:val="27"/>
        </w:numPr>
        <w:rPr>
          <w:rFonts w:ascii="Nunito" w:hAnsi="Nunito"/>
          <w:sz w:val="24"/>
          <w:szCs w:val="24"/>
        </w:rPr>
      </w:pPr>
      <w:r w:rsidRPr="00B86A11">
        <w:rPr>
          <w:rFonts w:ascii="Nunito" w:hAnsi="Nunito"/>
          <w:sz w:val="28"/>
          <w:szCs w:val="28"/>
        </w:rPr>
        <w:t>Güncelle</w:t>
      </w:r>
      <w:r w:rsidRPr="00B86A11">
        <w:rPr>
          <w:rFonts w:ascii="Nunito" w:hAnsi="Nunito"/>
          <w:sz w:val="24"/>
          <w:szCs w:val="24"/>
        </w:rPr>
        <w:tab/>
      </w:r>
    </w:p>
    <w:p w14:paraId="4903805F" w14:textId="79224E48" w:rsidR="00B86A11" w:rsidRDefault="00B86A11" w:rsidP="00B86A11">
      <w:pPr>
        <w:rPr>
          <w:rFonts w:ascii="Nunito" w:hAnsi="Nunito"/>
          <w:b/>
          <w:bCs/>
          <w:sz w:val="32"/>
          <w:szCs w:val="32"/>
        </w:rPr>
      </w:pPr>
      <w:r w:rsidRPr="00B86A11">
        <w:rPr>
          <w:rFonts w:ascii="Nunito" w:hAnsi="Nunito"/>
          <w:b/>
          <w:bCs/>
          <w:sz w:val="32"/>
          <w:szCs w:val="32"/>
        </w:rPr>
        <w:t>Ekranlar</w:t>
      </w:r>
    </w:p>
    <w:p w14:paraId="342225D4" w14:textId="174E8867" w:rsidR="00B86A11" w:rsidRPr="00B86A11" w:rsidRDefault="00B86A11" w:rsidP="00B86A11">
      <w:pPr>
        <w:pStyle w:val="ListeParagraf"/>
        <w:numPr>
          <w:ilvl w:val="0"/>
          <w:numId w:val="32"/>
        </w:numPr>
        <w:rPr>
          <w:rFonts w:ascii="Nunito" w:hAnsi="Nunito"/>
          <w:sz w:val="28"/>
          <w:szCs w:val="28"/>
        </w:rPr>
      </w:pPr>
      <w:r w:rsidRPr="00B86A11">
        <w:rPr>
          <w:rFonts w:ascii="Nunito" w:hAnsi="Nunito"/>
          <w:sz w:val="28"/>
          <w:szCs w:val="28"/>
        </w:rPr>
        <w:t xml:space="preserve">Kitap </w:t>
      </w:r>
      <w:r>
        <w:rPr>
          <w:rFonts w:ascii="Nunito" w:hAnsi="Nunito"/>
          <w:sz w:val="28"/>
          <w:szCs w:val="28"/>
        </w:rPr>
        <w:t>İşlemleri</w:t>
      </w:r>
      <w:r w:rsidRPr="00B86A11">
        <w:rPr>
          <w:rFonts w:ascii="Nunito" w:hAnsi="Nunito"/>
          <w:sz w:val="28"/>
          <w:szCs w:val="28"/>
        </w:rPr>
        <w:t xml:space="preserve"> </w:t>
      </w:r>
    </w:p>
    <w:p w14:paraId="771FB8D3" w14:textId="3F09EF36" w:rsidR="00B86A11" w:rsidRDefault="00B86A11" w:rsidP="00B86A11">
      <w:pPr>
        <w:pStyle w:val="ListeParagraf"/>
        <w:numPr>
          <w:ilvl w:val="0"/>
          <w:numId w:val="32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Üye İşlemleri</w:t>
      </w:r>
    </w:p>
    <w:p w14:paraId="31C5796E" w14:textId="77777777" w:rsidR="003C02AD" w:rsidRDefault="003C02AD" w:rsidP="003C02AD">
      <w:pPr>
        <w:pStyle w:val="ListeParagraf"/>
        <w:numPr>
          <w:ilvl w:val="0"/>
          <w:numId w:val="32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Kitap Ver</w:t>
      </w:r>
    </w:p>
    <w:p w14:paraId="7B2ABDEF" w14:textId="4A2A0BB4" w:rsidR="003C02AD" w:rsidRDefault="003C02AD" w:rsidP="00B86A11">
      <w:pPr>
        <w:pStyle w:val="ListeParagraf"/>
        <w:numPr>
          <w:ilvl w:val="0"/>
          <w:numId w:val="32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Kitap Teslim Al</w:t>
      </w:r>
    </w:p>
    <w:p w14:paraId="60FCFF6E" w14:textId="1F303166" w:rsidR="00B86A11" w:rsidRPr="00B86A11" w:rsidRDefault="00B86A11" w:rsidP="00B86A11">
      <w:pPr>
        <w:pStyle w:val="ListeParagraf"/>
        <w:numPr>
          <w:ilvl w:val="0"/>
          <w:numId w:val="32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Kitap Tutanağı</w:t>
      </w:r>
    </w:p>
    <w:p w14:paraId="34559591" w14:textId="77777777" w:rsidR="00B86A11" w:rsidRPr="00B86A11" w:rsidRDefault="00B86A11" w:rsidP="00B86A11">
      <w:pPr>
        <w:rPr>
          <w:rFonts w:ascii="Nunito" w:hAnsi="Nunito"/>
          <w:sz w:val="28"/>
          <w:szCs w:val="28"/>
        </w:rPr>
      </w:pPr>
    </w:p>
    <w:p w14:paraId="162A67E3" w14:textId="3772B07C" w:rsidR="006E0864" w:rsidRPr="00836063" w:rsidRDefault="006E0864">
      <w:pPr>
        <w:rPr>
          <w:rFonts w:ascii="Nunito" w:hAnsi="Nunito"/>
          <w:b/>
          <w:bCs/>
          <w:sz w:val="32"/>
          <w:szCs w:val="32"/>
        </w:rPr>
      </w:pPr>
      <w:r w:rsidRPr="00836063">
        <w:rPr>
          <w:rFonts w:ascii="Nunito" w:hAnsi="Nunito"/>
          <w:b/>
          <w:bCs/>
          <w:sz w:val="32"/>
          <w:szCs w:val="32"/>
        </w:rPr>
        <w:t xml:space="preserve">Veri tabanı </w:t>
      </w:r>
    </w:p>
    <w:p w14:paraId="45E95D16" w14:textId="77777777" w:rsidR="00836063" w:rsidRDefault="00836063">
      <w:pPr>
        <w:rPr>
          <w:rFonts w:ascii="Nunito" w:hAnsi="Nunito"/>
          <w:sz w:val="32"/>
          <w:szCs w:val="32"/>
        </w:rPr>
      </w:pPr>
    </w:p>
    <w:p w14:paraId="7DA43F23" w14:textId="7DC25DD6" w:rsidR="006E0864" w:rsidRPr="00836063" w:rsidRDefault="006E0864">
      <w:pPr>
        <w:rPr>
          <w:rFonts w:ascii="Nunito" w:hAnsi="Nunito"/>
          <w:sz w:val="28"/>
          <w:szCs w:val="28"/>
        </w:rPr>
      </w:pPr>
      <w:proofErr w:type="spellStart"/>
      <w:r w:rsidRPr="00836063">
        <w:rPr>
          <w:rFonts w:ascii="Nunito" w:hAnsi="Nunito"/>
          <w:sz w:val="28"/>
          <w:szCs w:val="28"/>
        </w:rPr>
        <w:t>Kitap</w:t>
      </w:r>
      <w:r w:rsidR="00836063" w:rsidRPr="00836063">
        <w:rPr>
          <w:rFonts w:ascii="Nunito" w:hAnsi="Nunito"/>
          <w:sz w:val="28"/>
          <w:szCs w:val="28"/>
        </w:rPr>
        <w:t>larTablosu</w:t>
      </w:r>
      <w:proofErr w:type="spellEnd"/>
      <w:r w:rsidRPr="00836063">
        <w:rPr>
          <w:rFonts w:ascii="Nunito" w:hAnsi="Nunito"/>
          <w:sz w:val="28"/>
          <w:szCs w:val="28"/>
        </w:rPr>
        <w:t>:</w:t>
      </w:r>
    </w:p>
    <w:p w14:paraId="61D8593D" w14:textId="4760B8D1" w:rsidR="006E0864" w:rsidRPr="00836063" w:rsidRDefault="00836063" w:rsidP="00836063">
      <w:pPr>
        <w:pStyle w:val="ListeParagraf"/>
        <w:numPr>
          <w:ilvl w:val="0"/>
          <w:numId w:val="28"/>
        </w:numPr>
        <w:rPr>
          <w:rFonts w:ascii="Nunito" w:hAnsi="Nunito"/>
          <w:sz w:val="28"/>
          <w:szCs w:val="28"/>
        </w:rPr>
      </w:pPr>
      <w:proofErr w:type="spellStart"/>
      <w:r w:rsidRPr="00836063">
        <w:rPr>
          <w:rFonts w:ascii="Nunito" w:hAnsi="Nunito"/>
          <w:sz w:val="28"/>
          <w:szCs w:val="28"/>
        </w:rPr>
        <w:t>Kitapno</w:t>
      </w:r>
      <w:proofErr w:type="spellEnd"/>
    </w:p>
    <w:p w14:paraId="7558FCCC" w14:textId="021E9C2C" w:rsidR="00836063" w:rsidRPr="00836063" w:rsidRDefault="00836063" w:rsidP="00836063">
      <w:pPr>
        <w:pStyle w:val="ListeParagraf"/>
        <w:numPr>
          <w:ilvl w:val="0"/>
          <w:numId w:val="28"/>
        </w:numPr>
        <w:rPr>
          <w:rFonts w:ascii="Nunito" w:hAnsi="Nunito"/>
          <w:sz w:val="28"/>
          <w:szCs w:val="28"/>
        </w:rPr>
      </w:pPr>
      <w:proofErr w:type="spellStart"/>
      <w:proofErr w:type="gramStart"/>
      <w:r w:rsidRPr="00836063">
        <w:rPr>
          <w:rFonts w:ascii="Nunito" w:hAnsi="Nunito"/>
          <w:sz w:val="28"/>
          <w:szCs w:val="28"/>
        </w:rPr>
        <w:t>kitapAd</w:t>
      </w:r>
      <w:proofErr w:type="spellEnd"/>
      <w:proofErr w:type="gramEnd"/>
    </w:p>
    <w:p w14:paraId="6B59ED0B" w14:textId="4B7B7893" w:rsidR="00836063" w:rsidRPr="00836063" w:rsidRDefault="00836063" w:rsidP="00836063">
      <w:pPr>
        <w:pStyle w:val="ListeParagraf"/>
        <w:numPr>
          <w:ilvl w:val="0"/>
          <w:numId w:val="28"/>
        </w:numPr>
        <w:rPr>
          <w:rFonts w:ascii="Nunito" w:hAnsi="Nunito"/>
          <w:sz w:val="28"/>
          <w:szCs w:val="28"/>
        </w:rPr>
      </w:pPr>
      <w:proofErr w:type="spellStart"/>
      <w:r w:rsidRPr="00836063">
        <w:rPr>
          <w:rFonts w:ascii="Nunito" w:hAnsi="Nunito"/>
          <w:sz w:val="28"/>
          <w:szCs w:val="28"/>
        </w:rPr>
        <w:t>KitapYazari</w:t>
      </w:r>
      <w:proofErr w:type="spellEnd"/>
    </w:p>
    <w:p w14:paraId="220C5E41" w14:textId="495C083D" w:rsidR="00836063" w:rsidRPr="00836063" w:rsidRDefault="00836063" w:rsidP="00836063">
      <w:pPr>
        <w:pStyle w:val="ListeParagraf"/>
        <w:numPr>
          <w:ilvl w:val="0"/>
          <w:numId w:val="28"/>
        </w:numPr>
        <w:rPr>
          <w:rFonts w:ascii="Nunito" w:hAnsi="Nunito"/>
          <w:sz w:val="28"/>
          <w:szCs w:val="28"/>
        </w:rPr>
      </w:pPr>
      <w:proofErr w:type="spellStart"/>
      <w:r w:rsidRPr="00836063">
        <w:rPr>
          <w:rFonts w:ascii="Nunito" w:hAnsi="Nunito"/>
          <w:sz w:val="28"/>
          <w:szCs w:val="28"/>
        </w:rPr>
        <w:t>KitapYayinEvi</w:t>
      </w:r>
      <w:proofErr w:type="spellEnd"/>
    </w:p>
    <w:p w14:paraId="6AB4DC42" w14:textId="77777777" w:rsidR="00836063" w:rsidRPr="00836063" w:rsidRDefault="00836063" w:rsidP="00836063">
      <w:pPr>
        <w:pStyle w:val="ListeParagraf"/>
        <w:rPr>
          <w:rFonts w:ascii="Nunito" w:hAnsi="Nunito"/>
          <w:sz w:val="28"/>
          <w:szCs w:val="28"/>
        </w:rPr>
      </w:pPr>
    </w:p>
    <w:p w14:paraId="09FEF7AD" w14:textId="711CD962" w:rsidR="00836063" w:rsidRDefault="00836063" w:rsidP="00836063">
      <w:pPr>
        <w:rPr>
          <w:rFonts w:ascii="Nunito" w:hAnsi="Nunito"/>
          <w:sz w:val="28"/>
          <w:szCs w:val="28"/>
        </w:rPr>
      </w:pPr>
      <w:proofErr w:type="spellStart"/>
      <w:r w:rsidRPr="00836063">
        <w:rPr>
          <w:rFonts w:ascii="Nunito" w:hAnsi="Nunito"/>
          <w:sz w:val="28"/>
          <w:szCs w:val="28"/>
        </w:rPr>
        <w:t>ÜyelerTablosu</w:t>
      </w:r>
      <w:proofErr w:type="spellEnd"/>
      <w:r>
        <w:rPr>
          <w:rFonts w:ascii="Nunito" w:hAnsi="Nunito"/>
          <w:sz w:val="28"/>
          <w:szCs w:val="28"/>
        </w:rPr>
        <w:t>:</w:t>
      </w:r>
    </w:p>
    <w:p w14:paraId="7ACC68B4" w14:textId="5A169DAD" w:rsidR="00836063" w:rsidRDefault="00836063" w:rsidP="00836063">
      <w:pPr>
        <w:pStyle w:val="ListeParagraf"/>
        <w:numPr>
          <w:ilvl w:val="0"/>
          <w:numId w:val="29"/>
        </w:numPr>
        <w:rPr>
          <w:rFonts w:ascii="Nunito" w:hAnsi="Nunito"/>
          <w:sz w:val="28"/>
          <w:szCs w:val="28"/>
        </w:rPr>
      </w:pPr>
      <w:proofErr w:type="spellStart"/>
      <w:r>
        <w:rPr>
          <w:rFonts w:ascii="Nunito" w:hAnsi="Nunito"/>
          <w:sz w:val="28"/>
          <w:szCs w:val="28"/>
        </w:rPr>
        <w:t>UyeNo</w:t>
      </w:r>
      <w:proofErr w:type="spellEnd"/>
    </w:p>
    <w:p w14:paraId="30ABE677" w14:textId="61DF2F7A" w:rsidR="00836063" w:rsidRDefault="00836063" w:rsidP="00836063">
      <w:pPr>
        <w:pStyle w:val="ListeParagraf"/>
        <w:numPr>
          <w:ilvl w:val="0"/>
          <w:numId w:val="29"/>
        </w:numPr>
        <w:rPr>
          <w:rFonts w:ascii="Nunito" w:hAnsi="Nunito"/>
          <w:sz w:val="28"/>
          <w:szCs w:val="28"/>
        </w:rPr>
      </w:pPr>
      <w:proofErr w:type="spellStart"/>
      <w:r>
        <w:rPr>
          <w:rFonts w:ascii="Nunito" w:hAnsi="Nunito"/>
          <w:sz w:val="28"/>
          <w:szCs w:val="28"/>
        </w:rPr>
        <w:t>UyeTcNo</w:t>
      </w:r>
      <w:proofErr w:type="spellEnd"/>
    </w:p>
    <w:p w14:paraId="207BFA43" w14:textId="77777777" w:rsidR="00C317A5" w:rsidRDefault="00836063" w:rsidP="00836063">
      <w:pPr>
        <w:pStyle w:val="ListeParagraf"/>
        <w:numPr>
          <w:ilvl w:val="0"/>
          <w:numId w:val="29"/>
        </w:numPr>
        <w:rPr>
          <w:rFonts w:ascii="Nunito" w:hAnsi="Nunito"/>
          <w:sz w:val="28"/>
          <w:szCs w:val="28"/>
        </w:rPr>
      </w:pPr>
      <w:proofErr w:type="spellStart"/>
      <w:r>
        <w:rPr>
          <w:rFonts w:ascii="Nunito" w:hAnsi="Nunito"/>
          <w:sz w:val="28"/>
          <w:szCs w:val="28"/>
        </w:rPr>
        <w:t>UyeAd</w:t>
      </w:r>
      <w:proofErr w:type="spellEnd"/>
      <w:r>
        <w:rPr>
          <w:rFonts w:ascii="Nunito" w:hAnsi="Nunito"/>
          <w:sz w:val="28"/>
          <w:szCs w:val="28"/>
        </w:rPr>
        <w:t xml:space="preserve"> </w:t>
      </w:r>
    </w:p>
    <w:p w14:paraId="301CD050" w14:textId="17704D36" w:rsidR="00836063" w:rsidRDefault="00C317A5" w:rsidP="00836063">
      <w:pPr>
        <w:pStyle w:val="ListeParagraf"/>
        <w:numPr>
          <w:ilvl w:val="0"/>
          <w:numId w:val="29"/>
        </w:numPr>
        <w:rPr>
          <w:rFonts w:ascii="Nunito" w:hAnsi="Nunito"/>
          <w:sz w:val="28"/>
          <w:szCs w:val="28"/>
        </w:rPr>
      </w:pPr>
      <w:proofErr w:type="spellStart"/>
      <w:r>
        <w:rPr>
          <w:rFonts w:ascii="Nunito" w:hAnsi="Nunito"/>
          <w:sz w:val="28"/>
          <w:szCs w:val="28"/>
        </w:rPr>
        <w:t>Uye</w:t>
      </w:r>
      <w:r w:rsidR="00836063">
        <w:rPr>
          <w:rFonts w:ascii="Nunito" w:hAnsi="Nunito"/>
          <w:sz w:val="28"/>
          <w:szCs w:val="28"/>
        </w:rPr>
        <w:t>Soyad</w:t>
      </w:r>
      <w:proofErr w:type="spellEnd"/>
    </w:p>
    <w:p w14:paraId="5C0BD0FB" w14:textId="000F60BD" w:rsidR="00836063" w:rsidRDefault="00836063" w:rsidP="00836063">
      <w:pPr>
        <w:pStyle w:val="ListeParagraf"/>
        <w:numPr>
          <w:ilvl w:val="0"/>
          <w:numId w:val="29"/>
        </w:numPr>
        <w:rPr>
          <w:rFonts w:ascii="Nunito" w:hAnsi="Nunito"/>
          <w:sz w:val="28"/>
          <w:szCs w:val="28"/>
        </w:rPr>
      </w:pPr>
      <w:proofErr w:type="spellStart"/>
      <w:r>
        <w:rPr>
          <w:rFonts w:ascii="Nunito" w:hAnsi="Nunito"/>
          <w:sz w:val="28"/>
          <w:szCs w:val="28"/>
        </w:rPr>
        <w:t>UyeTelefon</w:t>
      </w:r>
      <w:proofErr w:type="spellEnd"/>
    </w:p>
    <w:p w14:paraId="68FED19A" w14:textId="222D503A" w:rsidR="00836063" w:rsidRDefault="00836063" w:rsidP="00836063">
      <w:pPr>
        <w:pStyle w:val="ListeParagraf"/>
        <w:numPr>
          <w:ilvl w:val="0"/>
          <w:numId w:val="29"/>
        </w:numPr>
        <w:rPr>
          <w:rFonts w:ascii="Nunito" w:hAnsi="Nunito"/>
          <w:sz w:val="28"/>
          <w:szCs w:val="28"/>
        </w:rPr>
      </w:pPr>
      <w:proofErr w:type="spellStart"/>
      <w:r>
        <w:rPr>
          <w:rFonts w:ascii="Nunito" w:hAnsi="Nunito"/>
          <w:sz w:val="28"/>
          <w:szCs w:val="28"/>
        </w:rPr>
        <w:t>UyeEposta</w:t>
      </w:r>
      <w:proofErr w:type="spellEnd"/>
    </w:p>
    <w:p w14:paraId="3F6B761F" w14:textId="77777777" w:rsidR="00836063" w:rsidRDefault="00836063" w:rsidP="00836063">
      <w:pPr>
        <w:pStyle w:val="ListeParagraf"/>
        <w:ind w:left="1440"/>
        <w:rPr>
          <w:rFonts w:ascii="Nunito" w:hAnsi="Nunito"/>
          <w:sz w:val="28"/>
          <w:szCs w:val="28"/>
        </w:rPr>
      </w:pPr>
    </w:p>
    <w:p w14:paraId="6227A7AF" w14:textId="2FCFE904" w:rsidR="00836063" w:rsidRDefault="00836063" w:rsidP="00836063">
      <w:pPr>
        <w:rPr>
          <w:rFonts w:ascii="Nunito" w:hAnsi="Nunito"/>
          <w:sz w:val="28"/>
          <w:szCs w:val="28"/>
        </w:rPr>
      </w:pPr>
      <w:proofErr w:type="spellStart"/>
      <w:r>
        <w:rPr>
          <w:rFonts w:ascii="Nunito" w:hAnsi="Nunito"/>
          <w:sz w:val="28"/>
          <w:szCs w:val="28"/>
        </w:rPr>
        <w:t>VerilmişKitaplar</w:t>
      </w:r>
      <w:proofErr w:type="spellEnd"/>
      <w:r>
        <w:rPr>
          <w:rFonts w:ascii="Nunito" w:hAnsi="Nunito"/>
          <w:sz w:val="28"/>
          <w:szCs w:val="28"/>
        </w:rPr>
        <w:t>:(hani üye tarafından hangi kitap alınmıştır)</w:t>
      </w:r>
    </w:p>
    <w:p w14:paraId="18038A72" w14:textId="0E713CE4" w:rsidR="00836063" w:rsidRDefault="00836063" w:rsidP="00836063">
      <w:pPr>
        <w:pStyle w:val="ListeParagraf"/>
        <w:numPr>
          <w:ilvl w:val="0"/>
          <w:numId w:val="31"/>
        </w:numPr>
        <w:rPr>
          <w:rFonts w:ascii="Nunito" w:hAnsi="Nunito"/>
          <w:sz w:val="28"/>
          <w:szCs w:val="28"/>
        </w:rPr>
      </w:pPr>
      <w:proofErr w:type="spellStart"/>
      <w:r>
        <w:rPr>
          <w:rFonts w:ascii="Nunito" w:hAnsi="Nunito"/>
          <w:sz w:val="28"/>
          <w:szCs w:val="28"/>
        </w:rPr>
        <w:t>UyeNo</w:t>
      </w:r>
      <w:proofErr w:type="spellEnd"/>
    </w:p>
    <w:p w14:paraId="3F3607DE" w14:textId="2939AE47" w:rsidR="00836063" w:rsidRDefault="00836063" w:rsidP="00836063">
      <w:pPr>
        <w:pStyle w:val="ListeParagraf"/>
        <w:numPr>
          <w:ilvl w:val="0"/>
          <w:numId w:val="31"/>
        </w:numPr>
        <w:rPr>
          <w:rFonts w:ascii="Nunito" w:hAnsi="Nunito"/>
          <w:sz w:val="28"/>
          <w:szCs w:val="28"/>
        </w:rPr>
      </w:pPr>
      <w:proofErr w:type="spellStart"/>
      <w:r>
        <w:rPr>
          <w:rFonts w:ascii="Nunito" w:hAnsi="Nunito"/>
          <w:sz w:val="28"/>
          <w:szCs w:val="28"/>
        </w:rPr>
        <w:lastRenderedPageBreak/>
        <w:t>UyeTc</w:t>
      </w:r>
      <w:proofErr w:type="spellEnd"/>
    </w:p>
    <w:p w14:paraId="24DF9D28" w14:textId="74394FD2" w:rsidR="00836063" w:rsidRDefault="00836063" w:rsidP="00836063">
      <w:pPr>
        <w:pStyle w:val="ListeParagraf"/>
        <w:numPr>
          <w:ilvl w:val="0"/>
          <w:numId w:val="31"/>
        </w:numPr>
        <w:rPr>
          <w:rFonts w:ascii="Nunito" w:hAnsi="Nunito"/>
          <w:sz w:val="28"/>
          <w:szCs w:val="28"/>
        </w:rPr>
      </w:pPr>
      <w:proofErr w:type="spellStart"/>
      <w:r>
        <w:rPr>
          <w:rFonts w:ascii="Nunito" w:hAnsi="Nunito"/>
          <w:sz w:val="28"/>
          <w:szCs w:val="28"/>
        </w:rPr>
        <w:t>UyeAd</w:t>
      </w:r>
      <w:proofErr w:type="spellEnd"/>
      <w:r>
        <w:rPr>
          <w:rFonts w:ascii="Nunito" w:hAnsi="Nunito"/>
          <w:sz w:val="28"/>
          <w:szCs w:val="28"/>
        </w:rPr>
        <w:t xml:space="preserve"> </w:t>
      </w:r>
      <w:proofErr w:type="spellStart"/>
      <w:r>
        <w:rPr>
          <w:rFonts w:ascii="Nunito" w:hAnsi="Nunito"/>
          <w:sz w:val="28"/>
          <w:szCs w:val="28"/>
        </w:rPr>
        <w:t>Soyad</w:t>
      </w:r>
      <w:proofErr w:type="spellEnd"/>
    </w:p>
    <w:p w14:paraId="55B82D24" w14:textId="0AE89276" w:rsidR="00836063" w:rsidRDefault="00836063" w:rsidP="00836063">
      <w:pPr>
        <w:pStyle w:val="ListeParagraf"/>
        <w:numPr>
          <w:ilvl w:val="0"/>
          <w:numId w:val="31"/>
        </w:numPr>
        <w:rPr>
          <w:rFonts w:ascii="Nunito" w:hAnsi="Nunito"/>
          <w:sz w:val="28"/>
          <w:szCs w:val="28"/>
        </w:rPr>
      </w:pPr>
      <w:proofErr w:type="spellStart"/>
      <w:r>
        <w:rPr>
          <w:rFonts w:ascii="Nunito" w:hAnsi="Nunito"/>
          <w:sz w:val="28"/>
          <w:szCs w:val="28"/>
        </w:rPr>
        <w:t>UyeTelefon</w:t>
      </w:r>
      <w:proofErr w:type="spellEnd"/>
    </w:p>
    <w:p w14:paraId="174778DC" w14:textId="038552F6" w:rsidR="00836063" w:rsidRDefault="00836063" w:rsidP="00836063">
      <w:pPr>
        <w:pStyle w:val="ListeParagraf"/>
        <w:numPr>
          <w:ilvl w:val="0"/>
          <w:numId w:val="31"/>
        </w:numPr>
        <w:rPr>
          <w:rFonts w:ascii="Nunito" w:hAnsi="Nunito"/>
          <w:sz w:val="28"/>
          <w:szCs w:val="28"/>
        </w:rPr>
      </w:pPr>
      <w:proofErr w:type="spellStart"/>
      <w:r>
        <w:rPr>
          <w:rFonts w:ascii="Nunito" w:hAnsi="Nunito"/>
          <w:sz w:val="28"/>
          <w:szCs w:val="28"/>
        </w:rPr>
        <w:t>UyeEopsta</w:t>
      </w:r>
      <w:proofErr w:type="spellEnd"/>
    </w:p>
    <w:p w14:paraId="383E3BE8" w14:textId="77777777" w:rsidR="00836063" w:rsidRPr="00836063" w:rsidRDefault="00836063" w:rsidP="00836063">
      <w:pPr>
        <w:pStyle w:val="ListeParagraf"/>
        <w:numPr>
          <w:ilvl w:val="0"/>
          <w:numId w:val="31"/>
        </w:numPr>
        <w:rPr>
          <w:rFonts w:ascii="Nunito" w:hAnsi="Nunito"/>
          <w:sz w:val="28"/>
          <w:szCs w:val="28"/>
        </w:rPr>
      </w:pPr>
      <w:proofErr w:type="spellStart"/>
      <w:r w:rsidRPr="00836063">
        <w:rPr>
          <w:rFonts w:ascii="Nunito" w:hAnsi="Nunito"/>
          <w:sz w:val="28"/>
          <w:szCs w:val="28"/>
        </w:rPr>
        <w:t>Kitapno</w:t>
      </w:r>
      <w:proofErr w:type="spellEnd"/>
    </w:p>
    <w:p w14:paraId="468D0C73" w14:textId="77777777" w:rsidR="00836063" w:rsidRPr="00836063" w:rsidRDefault="00836063" w:rsidP="00836063">
      <w:pPr>
        <w:pStyle w:val="ListeParagraf"/>
        <w:numPr>
          <w:ilvl w:val="0"/>
          <w:numId w:val="31"/>
        </w:numPr>
        <w:rPr>
          <w:rFonts w:ascii="Nunito" w:hAnsi="Nunito"/>
          <w:sz w:val="28"/>
          <w:szCs w:val="28"/>
        </w:rPr>
      </w:pPr>
      <w:proofErr w:type="spellStart"/>
      <w:proofErr w:type="gramStart"/>
      <w:r w:rsidRPr="00836063">
        <w:rPr>
          <w:rFonts w:ascii="Nunito" w:hAnsi="Nunito"/>
          <w:sz w:val="28"/>
          <w:szCs w:val="28"/>
        </w:rPr>
        <w:t>kitapAd</w:t>
      </w:r>
      <w:proofErr w:type="spellEnd"/>
      <w:proofErr w:type="gramEnd"/>
    </w:p>
    <w:p w14:paraId="2C23681A" w14:textId="77777777" w:rsidR="00836063" w:rsidRPr="00836063" w:rsidRDefault="00836063" w:rsidP="00836063">
      <w:pPr>
        <w:pStyle w:val="ListeParagraf"/>
        <w:numPr>
          <w:ilvl w:val="0"/>
          <w:numId w:val="31"/>
        </w:numPr>
        <w:rPr>
          <w:rFonts w:ascii="Nunito" w:hAnsi="Nunito"/>
          <w:sz w:val="28"/>
          <w:szCs w:val="28"/>
        </w:rPr>
      </w:pPr>
      <w:proofErr w:type="spellStart"/>
      <w:r w:rsidRPr="00836063">
        <w:rPr>
          <w:rFonts w:ascii="Nunito" w:hAnsi="Nunito"/>
          <w:sz w:val="28"/>
          <w:szCs w:val="28"/>
        </w:rPr>
        <w:t>KitapYazari</w:t>
      </w:r>
      <w:proofErr w:type="spellEnd"/>
    </w:p>
    <w:p w14:paraId="2CCC500E" w14:textId="77777777" w:rsidR="00836063" w:rsidRPr="00836063" w:rsidRDefault="00836063" w:rsidP="00836063">
      <w:pPr>
        <w:pStyle w:val="ListeParagraf"/>
        <w:ind w:left="1800"/>
        <w:rPr>
          <w:rFonts w:ascii="Nunito" w:hAnsi="Nunito"/>
          <w:sz w:val="28"/>
          <w:szCs w:val="28"/>
        </w:rPr>
      </w:pPr>
    </w:p>
    <w:p w14:paraId="32791A80" w14:textId="6AFA7697" w:rsidR="00836063" w:rsidRPr="00836063" w:rsidRDefault="00836063" w:rsidP="00836063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ab/>
      </w:r>
    </w:p>
    <w:p w14:paraId="55C63894" w14:textId="77777777" w:rsidR="00836063" w:rsidRPr="00836063" w:rsidRDefault="00836063" w:rsidP="00836063">
      <w:pPr>
        <w:rPr>
          <w:rFonts w:ascii="Nunito" w:hAnsi="Nunito"/>
          <w:sz w:val="28"/>
          <w:szCs w:val="28"/>
        </w:rPr>
      </w:pPr>
    </w:p>
    <w:sectPr w:rsidR="00836063" w:rsidRPr="00836063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B129" w14:textId="77777777" w:rsidR="00A3700E" w:rsidRDefault="00A3700E" w:rsidP="001D69EE">
      <w:r>
        <w:separator/>
      </w:r>
    </w:p>
  </w:endnote>
  <w:endnote w:type="continuationSeparator" w:id="0">
    <w:p w14:paraId="27B037CC" w14:textId="77777777" w:rsidR="00A3700E" w:rsidRDefault="00A3700E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unito">
    <w:panose1 w:val="00000000000000000000"/>
    <w:charset w:val="A2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23C4" w14:textId="77777777" w:rsidR="00A3700E" w:rsidRDefault="00A3700E" w:rsidP="001D69EE">
      <w:r>
        <w:separator/>
      </w:r>
    </w:p>
  </w:footnote>
  <w:footnote w:type="continuationSeparator" w:id="0">
    <w:p w14:paraId="43313391" w14:textId="77777777" w:rsidR="00A3700E" w:rsidRDefault="00A3700E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5253E8"/>
    <w:multiLevelType w:val="hybridMultilevel"/>
    <w:tmpl w:val="6F326584"/>
    <w:lvl w:ilvl="0" w:tplc="5A7E3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B93354"/>
    <w:multiLevelType w:val="hybridMultilevel"/>
    <w:tmpl w:val="29FAC768"/>
    <w:lvl w:ilvl="0" w:tplc="5A7E3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DCD1942"/>
    <w:multiLevelType w:val="hybridMultilevel"/>
    <w:tmpl w:val="5FE8E1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C724B"/>
    <w:multiLevelType w:val="hybridMultilevel"/>
    <w:tmpl w:val="E41A6D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394768"/>
    <w:multiLevelType w:val="hybridMultilevel"/>
    <w:tmpl w:val="3C1081EC"/>
    <w:lvl w:ilvl="0" w:tplc="5A7E30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1014CEF"/>
    <w:multiLevelType w:val="hybridMultilevel"/>
    <w:tmpl w:val="684C8B7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0"/>
  </w:num>
  <w:num w:numId="5">
    <w:abstractNumId w:val="14"/>
  </w:num>
  <w:num w:numId="6">
    <w:abstractNumId w:val="21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9"/>
  </w:num>
  <w:num w:numId="21">
    <w:abstractNumId w:val="24"/>
  </w:num>
  <w:num w:numId="22">
    <w:abstractNumId w:val="11"/>
  </w:num>
  <w:num w:numId="23">
    <w:abstractNumId w:val="31"/>
  </w:num>
  <w:num w:numId="24">
    <w:abstractNumId w:val="15"/>
  </w:num>
  <w:num w:numId="25">
    <w:abstractNumId w:val="18"/>
  </w:num>
  <w:num w:numId="26">
    <w:abstractNumId w:val="13"/>
  </w:num>
  <w:num w:numId="27">
    <w:abstractNumId w:val="23"/>
  </w:num>
  <w:num w:numId="28">
    <w:abstractNumId w:val="22"/>
  </w:num>
  <w:num w:numId="29">
    <w:abstractNumId w:val="27"/>
  </w:num>
  <w:num w:numId="30">
    <w:abstractNumId w:val="17"/>
  </w:num>
  <w:num w:numId="31">
    <w:abstractNumId w:val="25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64"/>
    <w:rsid w:val="001D69EE"/>
    <w:rsid w:val="0024169C"/>
    <w:rsid w:val="003458E2"/>
    <w:rsid w:val="003C02AD"/>
    <w:rsid w:val="004E108E"/>
    <w:rsid w:val="00645252"/>
    <w:rsid w:val="006D3D74"/>
    <w:rsid w:val="006E0864"/>
    <w:rsid w:val="007F3403"/>
    <w:rsid w:val="0083569A"/>
    <w:rsid w:val="00836063"/>
    <w:rsid w:val="00A3700E"/>
    <w:rsid w:val="00A768FF"/>
    <w:rsid w:val="00A9204E"/>
    <w:rsid w:val="00B86A11"/>
    <w:rsid w:val="00C317A5"/>
    <w:rsid w:val="00F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11A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EE"/>
    <w:rPr>
      <w:rFonts w:ascii="Calibri" w:hAnsi="Calibri" w:cs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1D69E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after="200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rPr>
      <w:rFonts w:ascii="Calibri Light" w:eastAsiaTheme="majorEastAsia" w:hAnsi="Calibri Light" w:cs="Calibri Light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/>
      <w:ind w:left="1757"/>
    </w:pPr>
  </w:style>
  <w:style w:type="character" w:styleId="Bahset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/>
      <w:ind w:left="15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</w:style>
  <w:style w:type="character" w:styleId="Etiket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D69E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D69E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D69E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D69EE"/>
    <w:pPr>
      <w:ind w:left="1800" w:hanging="360"/>
      <w:contextualSpacing/>
    </w:p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/>
      <w:ind w:left="1800"/>
      <w:contextualSpacing/>
    </w:pPr>
  </w:style>
  <w:style w:type="paragraph" w:styleId="ListeParagraf">
    <w:name w:val="List Paragraph"/>
    <w:basedOn w:val="Normal"/>
    <w:uiPriority w:val="34"/>
    <w:unhideWhenUsed/>
    <w:qFormat/>
    <w:rsid w:val="001D69EE"/>
    <w:pPr>
      <w:ind w:left="720"/>
      <w:contextualSpacing/>
    </w:p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contextualSpacing/>
    </w:p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contextualSpacing/>
    </w:p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ind w:left="220" w:hanging="220"/>
    </w:p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rPr>
      <w:rFonts w:ascii="Times New Roman" w:hAnsi="Times New Roman" w:cs="Times New Roman"/>
      <w:sz w:val="24"/>
      <w:szCs w:val="24"/>
    </w:rPr>
  </w:style>
  <w:style w:type="character" w:styleId="AkllKprBalant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1D69EE"/>
    <w:rPr>
      <w:rFonts w:ascii="Calibri Light" w:eastAsiaTheme="majorEastAsia" w:hAnsi="Calibri Light" w:cs="Calibri Light"/>
      <w:b/>
      <w:bCs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ldi\AppData\Local\Microsoft\Office\16.0\DTS\tr-TR%7bA5EBC09C-3E0E-4A56-8130-F5C8AEF67616%7d\%7b38A6439C-C2BD-4855-B671-8EB523EDC0E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A309B-399B-4546-B259-821CB81902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{38A6439C-C2BD-4855-B671-8EB523EDC0E6}tf02786999_win32.dotx</Template>
  <TotalTime>0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2021-05-30T20:32:00Z</dcterms:created>
  <dcterms:modified xsi:type="dcterms:W3CDTF">2021-05-30T22:44:00Z</dcterms:modified>
</cp:coreProperties>
</file>